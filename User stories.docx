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FC939" w14:textId="77777777" w:rsidR="001F55DB" w:rsidRPr="001F55DB" w:rsidRDefault="001F55DB" w:rsidP="001F55DB">
      <w:pPr>
        <w:autoSpaceDE w:val="0"/>
        <w:autoSpaceDN w:val="0"/>
        <w:adjustRightInd w:val="0"/>
        <w:rPr>
          <w:rFonts w:ascii="AppleSystemUIFont" w:hAnsi="AppleSystemUIFont" w:cs="AppleSystemUIFont"/>
          <w:sz w:val="16"/>
          <w:szCs w:val="16"/>
          <w:lang w:val="en-GB"/>
        </w:rPr>
      </w:pPr>
      <w:r w:rsidRPr="001F55DB">
        <w:rPr>
          <w:rFonts w:ascii="AppleSystemUIFont" w:hAnsi="AppleSystemUIFont" w:cs="AppleSystemUIFont"/>
          <w:sz w:val="16"/>
          <w:szCs w:val="16"/>
          <w:lang w:val="en-GB"/>
        </w:rPr>
        <w:t>User stories</w:t>
      </w:r>
    </w:p>
    <w:p w14:paraId="693742E2" w14:textId="77777777" w:rsidR="001F55DB" w:rsidRPr="001F55DB" w:rsidRDefault="001F55DB" w:rsidP="001F55DB">
      <w:pPr>
        <w:autoSpaceDE w:val="0"/>
        <w:autoSpaceDN w:val="0"/>
        <w:adjustRightInd w:val="0"/>
        <w:rPr>
          <w:rFonts w:ascii="AppleSystemUIFont" w:hAnsi="AppleSystemUIFont" w:cs="AppleSystemUIFont"/>
          <w:sz w:val="16"/>
          <w:szCs w:val="16"/>
          <w:lang w:val="en-GB"/>
        </w:rPr>
      </w:pPr>
    </w:p>
    <w:p w14:paraId="080DB444" w14:textId="22BFC003" w:rsidR="001F55DB" w:rsidRPr="001F55DB" w:rsidRDefault="001F55DB" w:rsidP="001F55D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</w:pPr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Producer </w:t>
      </w:r>
      <w:r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>API</w:t>
      </w:r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to push data to Apache Kafka with </w:t>
      </w:r>
      <w:proofErr w:type="spellStart"/>
      <w:proofErr w:type="gramStart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>EventId</w:t>
      </w:r>
      <w:proofErr w:type="spellEnd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,</w:t>
      </w:r>
      <w:proofErr w:type="gramEnd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Subject, Channel , Recipient, Sender, Data or Message, Date created and put in to the Email/Slack topic on  Kafka.</w:t>
      </w:r>
    </w:p>
    <w:p w14:paraId="10C95837" w14:textId="782D716E" w:rsidR="001F55DB" w:rsidRDefault="001F55DB" w:rsidP="001F55DB">
      <w:pPr>
        <w:autoSpaceDE w:val="0"/>
        <w:autoSpaceDN w:val="0"/>
        <w:adjustRightInd w:val="0"/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</w:pPr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>the messages have to be addressed with topic name and a partition number.</w:t>
      </w:r>
      <w:r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This API PUBLISHES MESSAGE TO TOPIC</w:t>
      </w:r>
    </w:p>
    <w:p w14:paraId="0265845F" w14:textId="30F5479B" w:rsidR="001F55DB" w:rsidRPr="001F55DB" w:rsidRDefault="001F55DB" w:rsidP="001F55D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</w:pPr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Environment setup for </w:t>
      </w:r>
      <w:proofErr w:type="spellStart"/>
      <w:proofErr w:type="gramStart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>kafka</w:t>
      </w:r>
      <w:proofErr w:type="spellEnd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 server</w:t>
      </w:r>
      <w:proofErr w:type="gramEnd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including configuring </w:t>
      </w:r>
      <w:proofErr w:type="spellStart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>kafka</w:t>
      </w:r>
      <w:proofErr w:type="spellEnd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cluster with topics and partitions</w:t>
      </w:r>
    </w:p>
    <w:p w14:paraId="0D56B399" w14:textId="4CC8C54C" w:rsidR="001F55DB" w:rsidRDefault="001F55DB" w:rsidP="001F55D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</w:pPr>
      <w:proofErr w:type="gramStart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Consumer </w:t>
      </w:r>
      <w:r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API</w:t>
      </w:r>
      <w:proofErr w:type="gramEnd"/>
      <w:r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</w:t>
      </w:r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to pull data from Apache Kafka based on the Channel Type – Email , Slack, </w:t>
      </w:r>
      <w:proofErr w:type="spellStart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>API,Whatsapp</w:t>
      </w:r>
      <w:proofErr w:type="spellEnd"/>
      <w:r w:rsidRPr="001F55DB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etc</w:t>
      </w:r>
    </w:p>
    <w:p w14:paraId="4D45D318" w14:textId="3C9A68EF" w:rsidR="001F55DB" w:rsidRDefault="001F55DB" w:rsidP="001F55DB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</w:pPr>
      <w:r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For each channel, create providers to process the message and send to respective channels. For example: Email Smtp provider to read message </w:t>
      </w:r>
      <w:proofErr w:type="spellStart"/>
      <w:r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>and</w:t>
      </w:r>
      <w:r w:rsidR="00864CD0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>connect</w:t>
      </w:r>
      <w:proofErr w:type="spellEnd"/>
      <w:r w:rsidR="00864CD0"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via smtp to</w:t>
      </w:r>
      <w:r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  <w:t xml:space="preserve"> send emails.</w:t>
      </w:r>
    </w:p>
    <w:p w14:paraId="743F1D43" w14:textId="77777777" w:rsidR="001F55DB" w:rsidRPr="001F55DB" w:rsidRDefault="001F55DB" w:rsidP="001F55DB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16"/>
          <w:szCs w:val="16"/>
          <w:vertAlign w:val="subscript"/>
          <w:lang w:val="en-GB"/>
        </w:rPr>
      </w:pPr>
    </w:p>
    <w:p w14:paraId="34527F16" w14:textId="77777777" w:rsidR="001F55DB" w:rsidRPr="001F55DB" w:rsidRDefault="001F55DB" w:rsidP="001F55DB">
      <w:pPr>
        <w:autoSpaceDE w:val="0"/>
        <w:autoSpaceDN w:val="0"/>
        <w:adjustRightInd w:val="0"/>
        <w:rPr>
          <w:rFonts w:ascii="AppleSystemUIFont" w:hAnsi="AppleSystemUIFont" w:cs="AppleSystemUIFont"/>
          <w:sz w:val="16"/>
          <w:szCs w:val="16"/>
          <w:lang w:val="en-GB"/>
        </w:rPr>
      </w:pPr>
    </w:p>
    <w:p w14:paraId="762CCC75" w14:textId="77777777" w:rsidR="001F55DB" w:rsidRPr="001F55DB" w:rsidRDefault="001F55DB">
      <w:pPr>
        <w:rPr>
          <w:sz w:val="16"/>
          <w:szCs w:val="16"/>
        </w:rPr>
      </w:pPr>
      <w:bookmarkStart w:id="0" w:name="_GoBack"/>
      <w:bookmarkEnd w:id="0"/>
    </w:p>
    <w:sectPr w:rsidR="001F55DB" w:rsidRPr="001F55DB" w:rsidSect="00FB21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4A53850"/>
    <w:multiLevelType w:val="hybridMultilevel"/>
    <w:tmpl w:val="85360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DB"/>
    <w:rsid w:val="001F55DB"/>
    <w:rsid w:val="00364DA2"/>
    <w:rsid w:val="0086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64C82"/>
  <w15:chartTrackingRefBased/>
  <w15:docId w15:val="{E9203759-EC82-CF4D-B092-5B13B858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 V K</dc:creator>
  <cp:keywords/>
  <dc:description/>
  <cp:lastModifiedBy>Sanitha V K</cp:lastModifiedBy>
  <cp:revision>1</cp:revision>
  <dcterms:created xsi:type="dcterms:W3CDTF">2019-09-02T17:50:00Z</dcterms:created>
  <dcterms:modified xsi:type="dcterms:W3CDTF">2019-09-02T18:07:00Z</dcterms:modified>
</cp:coreProperties>
</file>